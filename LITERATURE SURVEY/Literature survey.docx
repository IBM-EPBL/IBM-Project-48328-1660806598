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D90CAF" w:rsidRDefault="00D90CAF">
      <w:pPr>
        <w:rPr>
          <w:b/>
          <w:sz w:val="28"/>
          <w:szCs w:val="28"/>
        </w:rPr>
      </w:pPr>
      <w:r>
        <w:rPr>
          <w:b/>
          <w:sz w:val="48"/>
          <w:szCs w:val="48"/>
        </w:rPr>
        <w:t xml:space="preserve">                            Literature survey</w:t>
      </w:r>
    </w:p>
    <w:p w:rsidR="00D90CAF" w:rsidRDefault="00D90CAF"/>
    <w:p w:rsidR="00D90CAF" w:rsidRDefault="00D90CAF">
      <w:r w:rsidRPr="00D90CAF">
        <w:rPr>
          <w:b/>
        </w:rPr>
        <w:t>Team Id</w:t>
      </w:r>
      <w:proofErr w:type="gramStart"/>
      <w:r>
        <w:t>:PNT2022TMID51233</w:t>
      </w:r>
      <w:proofErr w:type="gramEnd"/>
    </w:p>
    <w:p w:rsidR="00D90CAF" w:rsidRDefault="00D90CAF">
      <w:r w:rsidRPr="00D90CAF">
        <w:rPr>
          <w:b/>
        </w:rPr>
        <w:t>Team Leader</w:t>
      </w:r>
      <w:r>
        <w:t>: VEERA KUMAR M</w:t>
      </w:r>
    </w:p>
    <w:p w:rsidR="00D90CAF" w:rsidRDefault="00D90CAF">
      <w:r w:rsidRPr="00D90CAF">
        <w:rPr>
          <w:b/>
        </w:rPr>
        <w:t>Team Mates</w:t>
      </w:r>
      <w:r>
        <w:t>: MANI RESHI H, BRITVASAN R, ARUN KUMAR R, SUNDHARAMOORTHI S</w:t>
      </w:r>
    </w:p>
    <w:p w:rsidR="00D90CAF" w:rsidRDefault="00D90CAF">
      <w:r w:rsidRPr="00D90CAF">
        <w:rPr>
          <w:b/>
        </w:rPr>
        <w:t>Domain Name</w:t>
      </w:r>
      <w:r>
        <w:t xml:space="preserve">: FERTILIZERS RECOMMENDATION SYSTEM FOR DISEASE PRIDICTION </w:t>
      </w:r>
    </w:p>
    <w:p w:rsidR="00D90CAF" w:rsidRDefault="00D90CAF"/>
    <w:p w:rsidR="00D90CAF" w:rsidRPr="00D90CAF" w:rsidRDefault="00D90CAF">
      <w:pPr>
        <w:rPr>
          <w:sz w:val="28"/>
          <w:szCs w:val="28"/>
        </w:rPr>
      </w:pPr>
      <w:r w:rsidRPr="00D90CAF">
        <w:rPr>
          <w:b/>
        </w:rPr>
        <w:t xml:space="preserve">Title of </w:t>
      </w:r>
      <w:proofErr w:type="gramStart"/>
      <w:r w:rsidRPr="00D90CAF">
        <w:rPr>
          <w:b/>
        </w:rPr>
        <w:t>paper</w:t>
      </w:r>
      <w:r>
        <w:rPr>
          <w:b/>
        </w:rPr>
        <w:t xml:space="preserve"> </w:t>
      </w:r>
      <w:r w:rsidRPr="00D90CAF">
        <w:rPr>
          <w:sz w:val="28"/>
          <w:szCs w:val="28"/>
        </w:rPr>
        <w:t>:</w:t>
      </w:r>
      <w:proofErr w:type="gramEnd"/>
      <w:r w:rsidRPr="00D90CAF">
        <w:rPr>
          <w:sz w:val="28"/>
          <w:szCs w:val="28"/>
        </w:rPr>
        <w:t xml:space="preserve"> </w:t>
      </w:r>
      <w:r w:rsidRPr="00D90CAF">
        <w:rPr>
          <w:sz w:val="28"/>
          <w:szCs w:val="28"/>
        </w:rPr>
        <w:t>Fertilizers Recommendation System For Disease Prediction In Tree Leave</w:t>
      </w:r>
      <w:r w:rsidRPr="00D90CAF">
        <w:rPr>
          <w:sz w:val="28"/>
          <w:szCs w:val="28"/>
        </w:rPr>
        <w:t>s</w:t>
      </w:r>
    </w:p>
    <w:p w:rsidR="00D90CAF" w:rsidRPr="00D90CAF" w:rsidRDefault="00D90CAF">
      <w:pPr>
        <w:rPr>
          <w:sz w:val="28"/>
          <w:szCs w:val="28"/>
        </w:rPr>
      </w:pPr>
    </w:p>
    <w:p w:rsidR="00D90CAF" w:rsidRDefault="00D90CAF">
      <w:r w:rsidRPr="00D90CAF">
        <w:rPr>
          <w:b/>
        </w:rPr>
        <w:t>Author</w:t>
      </w:r>
      <w:r>
        <w:rPr>
          <w:b/>
        </w:rPr>
        <w:t xml:space="preserve"> </w:t>
      </w:r>
      <w:proofErr w:type="gramStart"/>
      <w:r>
        <w:rPr>
          <w:b/>
        </w:rPr>
        <w:t>Name  :</w:t>
      </w:r>
      <w:proofErr w:type="gramEnd"/>
      <w:r w:rsidRPr="00D90CAF">
        <w:t xml:space="preserve"> </w:t>
      </w:r>
      <w:r>
        <w:t xml:space="preserve">R. </w:t>
      </w:r>
      <w:proofErr w:type="spellStart"/>
      <w:r>
        <w:t>Neela</w:t>
      </w:r>
      <w:proofErr w:type="spellEnd"/>
      <w:r>
        <w:t xml:space="preserve">, P. </w:t>
      </w:r>
      <w:proofErr w:type="spellStart"/>
      <w:r>
        <w:t>Nithya</w:t>
      </w:r>
      <w:proofErr w:type="spellEnd"/>
    </w:p>
    <w:p w:rsidR="00D90CAF" w:rsidRDefault="00D90CAF"/>
    <w:p w:rsidR="00D90CAF" w:rsidRDefault="00784FBB">
      <w:proofErr w:type="gramStart"/>
      <w:r>
        <w:rPr>
          <w:b/>
        </w:rPr>
        <w:t>Methodology</w:t>
      </w:r>
      <w:r w:rsidRPr="00784FBB">
        <w:rPr>
          <w:b/>
        </w:rPr>
        <w:t xml:space="preserve"> </w:t>
      </w:r>
      <w:r w:rsidR="0052310A" w:rsidRPr="0052310A">
        <w:t xml:space="preserve"> </w:t>
      </w:r>
      <w:r w:rsidR="0052310A">
        <w:t>:</w:t>
      </w:r>
      <w:proofErr w:type="gramEnd"/>
      <w:r w:rsidR="0052310A">
        <w:t xml:space="preserve"> Agriculture is the main aspect of country development. Many people lead their life from agriculture field, which gives fully related to agricultural products. Plant disease, especially on leaves, is one of the major factors of reductions in both quality and quantity of the food crops. In agricultural aspects, if the plant is affected by leaf disease then it reduces the growth of the agricultural level. Finding the leaf disease is an important role of agriculture preservation. After pre-processing using a median filter, segmentation is done by Guided Active Contour method and finally, the leaf disease is identified by using Support Vector Machine. The disease-based similarity measure is use</w:t>
      </w:r>
      <w:r w:rsidR="0052310A">
        <w:t>d for fertilizer recommendation</w:t>
      </w:r>
    </w:p>
    <w:p w:rsidR="0052310A" w:rsidRDefault="0052310A">
      <w:r>
        <w:t xml:space="preserve"> </w:t>
      </w:r>
    </w:p>
    <w:p w:rsidR="0052310A" w:rsidRDefault="0052310A">
      <w:r>
        <w:t xml:space="preserve">    </w:t>
      </w:r>
      <w:proofErr w:type="gramStart"/>
      <w:r w:rsidRPr="0052310A">
        <w:rPr>
          <w:b/>
        </w:rPr>
        <w:t>Advantages</w:t>
      </w:r>
      <w:r>
        <w:rPr>
          <w:b/>
        </w:rPr>
        <w:t xml:space="preserve"> :</w:t>
      </w:r>
      <w:proofErr w:type="gramEnd"/>
      <w:r>
        <w:rPr>
          <w:b/>
        </w:rPr>
        <w:t xml:space="preserve"> </w:t>
      </w:r>
      <w:r>
        <w:t>The proposed method uses SVM to classify tree leaves, identify the disease and suggest the fertilizer. The proposed method is compared with the existing CNN based leaf disease prediction. The proposed SVM technique gives a better result when compared to existing CNN. For the same set of images, F-Measure for CNN is 0.7and 0.8 for SVM, the accuracy of identification of leaf disease of CNN is 0.6 and SVM is 0.8.</w:t>
      </w:r>
    </w:p>
    <w:p w:rsidR="0052310A" w:rsidRDefault="0052310A">
      <w:r>
        <w:t>R</w:t>
      </w:r>
      <w:r w:rsidRPr="0052310A">
        <w:rPr>
          <w:b/>
        </w:rPr>
        <w:t>EFERENCE</w:t>
      </w:r>
      <w:r>
        <w:t xml:space="preserve"> :</w:t>
      </w:r>
      <w:r>
        <w:t xml:space="preserve">Reyes Angie .K, Juan C. </w:t>
      </w:r>
      <w:proofErr w:type="spellStart"/>
      <w:r>
        <w:t>Caicedo</w:t>
      </w:r>
      <w:proofErr w:type="spellEnd"/>
      <w:r>
        <w:t>, and Jorge E. Camargo, "Fine-tuning Deep Convolutional Networks for Plant Recognition", In CLEF (Working Notes), 2015.</w:t>
      </w:r>
    </w:p>
    <w:p w:rsidR="00784FBB" w:rsidRDefault="00784FBB"/>
    <w:p w:rsidR="00784FBB" w:rsidRDefault="00784FBB"/>
    <w:p w:rsidR="00784FBB" w:rsidRDefault="00784FBB"/>
    <w:p w:rsidR="00784FBB" w:rsidRDefault="00784FBB">
      <w:pPr>
        <w:rPr>
          <w:sz w:val="28"/>
          <w:szCs w:val="28"/>
        </w:rPr>
      </w:pPr>
      <w:r w:rsidRPr="00784FBB">
        <w:rPr>
          <w:b/>
        </w:rPr>
        <w:t xml:space="preserve">Title of </w:t>
      </w:r>
      <w:proofErr w:type="gramStart"/>
      <w:r w:rsidRPr="00784FBB">
        <w:rPr>
          <w:b/>
        </w:rPr>
        <w:t>paper</w:t>
      </w:r>
      <w:r>
        <w:rPr>
          <w:b/>
        </w:rPr>
        <w:t xml:space="preserve"> </w:t>
      </w:r>
      <w:r w:rsidRPr="00784FBB">
        <w:rPr>
          <w:b/>
          <w:sz w:val="28"/>
          <w:szCs w:val="28"/>
        </w:rPr>
        <w:t>:</w:t>
      </w:r>
      <w:proofErr w:type="gramEnd"/>
      <w:r w:rsidRPr="00784FBB">
        <w:rPr>
          <w:sz w:val="28"/>
          <w:szCs w:val="28"/>
        </w:rPr>
        <w:t xml:space="preserve"> </w:t>
      </w:r>
      <w:r w:rsidRPr="00784FBB">
        <w:rPr>
          <w:sz w:val="28"/>
          <w:szCs w:val="28"/>
        </w:rPr>
        <w:t>PREDICTION OF CROP YIELD AND FERTILIZER RECOMMENDATION USING MACHINE LEARNING ALGORITHMS</w:t>
      </w:r>
    </w:p>
    <w:p w:rsidR="00784FBB" w:rsidRDefault="00784FBB">
      <w:pPr>
        <w:rPr>
          <w:sz w:val="28"/>
          <w:szCs w:val="28"/>
        </w:rPr>
      </w:pPr>
    </w:p>
    <w:p w:rsidR="00784FBB" w:rsidRDefault="00784FBB">
      <w:r w:rsidRPr="00D90CAF">
        <w:rPr>
          <w:b/>
        </w:rPr>
        <w:t>Author</w:t>
      </w:r>
      <w:r>
        <w:rPr>
          <w:b/>
        </w:rPr>
        <w:t xml:space="preserve"> </w:t>
      </w:r>
      <w:proofErr w:type="gramStart"/>
      <w:r>
        <w:rPr>
          <w:b/>
        </w:rPr>
        <w:t xml:space="preserve">Name  </w:t>
      </w:r>
      <w:r>
        <w:rPr>
          <w:b/>
        </w:rPr>
        <w:t>:</w:t>
      </w:r>
      <w:proofErr w:type="gramEnd"/>
      <w:r w:rsidRPr="00784FBB">
        <w:t xml:space="preserve"> </w:t>
      </w:r>
      <w:proofErr w:type="spellStart"/>
      <w:r>
        <w:t>Devdatta</w:t>
      </w:r>
      <w:proofErr w:type="spellEnd"/>
      <w:r>
        <w:t xml:space="preserve"> A. </w:t>
      </w:r>
      <w:proofErr w:type="spellStart"/>
      <w:r>
        <w:t>Bondre</w:t>
      </w:r>
      <w:proofErr w:type="spellEnd"/>
      <w:r>
        <w:t xml:space="preserve"> Student, NICT Solutions &amp; Research, </w:t>
      </w:r>
      <w:proofErr w:type="spellStart"/>
      <w:r>
        <w:t>Belagavi</w:t>
      </w:r>
      <w:proofErr w:type="spellEnd"/>
      <w:r>
        <w:t>, Karnataka, India</w:t>
      </w:r>
    </w:p>
    <w:p w:rsidR="00784FBB" w:rsidRDefault="00784FBB">
      <w:r>
        <w:t xml:space="preserve">                             </w:t>
      </w:r>
      <w:r>
        <w:t xml:space="preserve">Mr. Santosh </w:t>
      </w:r>
      <w:proofErr w:type="spellStart"/>
      <w:r>
        <w:t>Mahagaonkar</w:t>
      </w:r>
      <w:proofErr w:type="spellEnd"/>
      <w:r>
        <w:t xml:space="preserve"> Research Head, NICT Solutions &amp; Research, </w:t>
      </w:r>
      <w:proofErr w:type="spellStart"/>
      <w:r>
        <w:t>Belagavi</w:t>
      </w:r>
      <w:proofErr w:type="spellEnd"/>
      <w:r>
        <w:t xml:space="preserve">, </w:t>
      </w:r>
      <w:r>
        <w:t xml:space="preserve">                    </w:t>
      </w:r>
      <w:r>
        <w:t>Karnataka, India</w:t>
      </w:r>
    </w:p>
    <w:p w:rsidR="00784FBB" w:rsidRDefault="00784FBB"/>
    <w:p w:rsidR="00784FBB" w:rsidRDefault="00784FBB" w:rsidP="00784FBB">
      <w:r>
        <w:t xml:space="preserve">   </w:t>
      </w:r>
      <w:proofErr w:type="gramStart"/>
      <w:r>
        <w:rPr>
          <w:b/>
        </w:rPr>
        <w:t>Methodology</w:t>
      </w:r>
      <w:r>
        <w:t xml:space="preserve">  :</w:t>
      </w:r>
      <w:proofErr w:type="gramEnd"/>
      <w:r>
        <w:t xml:space="preserve">  </w:t>
      </w:r>
      <w:r>
        <w:t xml:space="preserve">Machine learning is an emerging research field in crop yield analysis. Yield prediction is a very important issue in agriculture. Any farmer is interested in knowing how much yield he is about to expect. In the past, yield prediction was performed by considering farmer's experience on particular field and crop. The yield prediction is a major issue that remains to be solved based on available data. Machine learning techniques are the better choice for this purpose. Different Machine learning techniques are used and evaluated in agriculture for estimating the future year's crop production. This applying machine learning algorithms like Support Vector Machine and Random Forest on agriculture </w:t>
      </w:r>
      <w:r>
        <w:lastRenderedPageBreak/>
        <w:t>data and recommends fertilizer suitable for every particular crop. The paper focuses on creation of a prediction model which may be used for future prediction of crop yield. It presents a brief analysis of crop yield prediction using machine learning techniques.</w:t>
      </w:r>
    </w:p>
    <w:p w:rsidR="00784FBB" w:rsidRPr="00784FBB" w:rsidRDefault="00784FBB" w:rsidP="00784FBB">
      <w:pPr>
        <w:rPr>
          <w:b/>
        </w:rPr>
      </w:pPr>
      <w:r w:rsidRPr="00784FBB">
        <w:rPr>
          <w:b/>
        </w:rPr>
        <w:t xml:space="preserve"> Proposed work</w:t>
      </w:r>
    </w:p>
    <w:p w:rsidR="005E78E4" w:rsidRDefault="00784FBB" w:rsidP="005E78E4">
      <w:pPr>
        <w:pStyle w:val="ListParagraph"/>
        <w:numPr>
          <w:ilvl w:val="0"/>
          <w:numId w:val="24"/>
        </w:numPr>
        <w:tabs>
          <w:tab w:val="left" w:pos="1800"/>
        </w:tabs>
      </w:pPr>
      <w:r w:rsidRPr="005E78E4">
        <w:rPr>
          <w:b/>
        </w:rPr>
        <w:t xml:space="preserve">Soil Classification: </w:t>
      </w:r>
      <w:r>
        <w:t xml:space="preserve">Soil classification can be done using soil nutrients data. Two Machine learning algorithms used for soil classification are Random Forest and Support Vector Machine. The two algorithms will classify, and display confusion matrix, Precision, Recall, f1-score and average values, and at the end accuracy in percentage as output. 2) </w:t>
      </w:r>
      <w:r w:rsidRPr="005E78E4">
        <w:rPr>
          <w:b/>
        </w:rPr>
        <w:t>Crop Yield Prediction:</w:t>
      </w:r>
      <w:r>
        <w:t xml:space="preserve"> Crop Yield Prediction can be done using crop yield data, nutrients and location data. These inputs are passed to Random Forest and Support Vector Machine algorithms. These algorithms will predict crop based on present inputs. 3) </w:t>
      </w:r>
      <w:r w:rsidRPr="005E78E4">
        <w:rPr>
          <w:b/>
        </w:rPr>
        <w:t>Fertilizer Recommendation</w:t>
      </w:r>
      <w:r>
        <w:t>: Fertilizer Recommendation can be done using fertilizer data, crop and location data. In this part suitable crops and required fertilizer for each crop</w:t>
      </w:r>
      <w:r w:rsidR="005E78E4">
        <w:t xml:space="preserve"> IS recommended</w:t>
      </w:r>
    </w:p>
    <w:p w:rsidR="00784FBB" w:rsidRPr="00784FBB" w:rsidRDefault="00784FBB">
      <w:pPr>
        <w:rPr>
          <w:sz w:val="28"/>
          <w:szCs w:val="28"/>
        </w:rPr>
      </w:pPr>
    </w:p>
    <w:p w:rsidR="00784FBB" w:rsidRDefault="005E78E4">
      <w:proofErr w:type="gramStart"/>
      <w:r w:rsidRPr="005E78E4">
        <w:rPr>
          <w:b/>
        </w:rPr>
        <w:t>REFERENCE</w:t>
      </w:r>
      <w:r>
        <w:rPr>
          <w:b/>
        </w:rPr>
        <w:t xml:space="preserve"> :</w:t>
      </w:r>
      <w:proofErr w:type="gramEnd"/>
      <w:r w:rsidRPr="005E78E4">
        <w:t xml:space="preserve"> </w:t>
      </w:r>
      <w:proofErr w:type="spellStart"/>
      <w:r>
        <w:t>Rushika</w:t>
      </w:r>
      <w:proofErr w:type="spellEnd"/>
      <w:r>
        <w:t xml:space="preserve"> G., </w:t>
      </w:r>
      <w:proofErr w:type="spellStart"/>
      <w:r>
        <w:t>Juilee</w:t>
      </w:r>
      <w:proofErr w:type="spellEnd"/>
      <w:r>
        <w:t xml:space="preserve"> K, Pooja M, </w:t>
      </w:r>
      <w:proofErr w:type="spellStart"/>
      <w:r>
        <w:t>Sachee</w:t>
      </w:r>
      <w:proofErr w:type="spellEnd"/>
      <w:r>
        <w:t xml:space="preserve"> N, and </w:t>
      </w:r>
      <w:proofErr w:type="spellStart"/>
      <w:r>
        <w:t>Priya</w:t>
      </w:r>
      <w:proofErr w:type="spellEnd"/>
      <w:r>
        <w:t xml:space="preserve"> R.L.(2018). Prediction of Crop Yield using Machine Learning, Issue</w:t>
      </w:r>
    </w:p>
    <w:p w:rsidR="005E78E4" w:rsidRPr="005E78E4" w:rsidRDefault="005E78E4">
      <w:pPr>
        <w:rPr>
          <w:b/>
        </w:rPr>
      </w:pPr>
      <w:r>
        <w:t xml:space="preserve">                   </w:t>
      </w:r>
      <w:proofErr w:type="spellStart"/>
      <w:r>
        <w:t>S.Bhanumathi</w:t>
      </w:r>
      <w:proofErr w:type="spellEnd"/>
      <w:r>
        <w:t xml:space="preserve">, </w:t>
      </w:r>
      <w:proofErr w:type="spellStart"/>
      <w:r>
        <w:t>M.Vineeth</w:t>
      </w:r>
      <w:proofErr w:type="spellEnd"/>
      <w:r>
        <w:t xml:space="preserve"> and </w:t>
      </w:r>
      <w:proofErr w:type="spellStart"/>
      <w:r>
        <w:t>N.Rohit</w:t>
      </w:r>
      <w:proofErr w:type="spellEnd"/>
      <w:r>
        <w:t xml:space="preserve"> (2019). Crop Yield Prediction and Efficient use of Fertilizers, (pg.0769- 0773), ICCS</w:t>
      </w:r>
      <w:bookmarkStart w:id="0" w:name="_GoBack"/>
      <w:bookmarkEnd w:id="0"/>
    </w:p>
    <w:p w:rsidR="00D90CAF" w:rsidRPr="0052310A" w:rsidRDefault="00D90CAF">
      <w:pPr>
        <w:rPr>
          <w:b/>
          <w:sz w:val="28"/>
          <w:szCs w:val="28"/>
        </w:rPr>
      </w:pPr>
    </w:p>
    <w:p w:rsidR="00D90CAF" w:rsidRDefault="00D90CAF"/>
    <w:p w:rsidR="00D90CAF" w:rsidRPr="00D90CAF" w:rsidRDefault="00D90CAF">
      <w:pPr>
        <w:rPr>
          <w:b/>
          <w:sz w:val="24"/>
          <w:szCs w:val="24"/>
        </w:rPr>
      </w:pPr>
    </w:p>
    <w:sectPr w:rsidR="00D90CAF" w:rsidRPr="00D90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013257"/>
    <w:multiLevelType w:val="hybridMultilevel"/>
    <w:tmpl w:val="466E795C"/>
    <w:lvl w:ilvl="0" w:tplc="4AB0CB7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2"/>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CAF"/>
    <w:rsid w:val="0052310A"/>
    <w:rsid w:val="005E78E4"/>
    <w:rsid w:val="00645252"/>
    <w:rsid w:val="006D3D74"/>
    <w:rsid w:val="00784FBB"/>
    <w:rsid w:val="0083569A"/>
    <w:rsid w:val="00A9204E"/>
    <w:rsid w:val="00D9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9CA53"/>
  <w15:chartTrackingRefBased/>
  <w15:docId w15:val="{46B1F26E-E882-42FF-99FD-5318858A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E7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know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28</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1</cp:revision>
  <dcterms:created xsi:type="dcterms:W3CDTF">2022-09-25T04:42:00Z</dcterms:created>
  <dcterms:modified xsi:type="dcterms:W3CDTF">2022-09-25T05:19:00Z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